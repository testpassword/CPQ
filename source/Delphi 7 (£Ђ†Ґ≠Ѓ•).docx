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2ED031" w14:textId="4B4B261D" w:rsidR="00D90032" w:rsidRDefault="00351394" w:rsidP="00D90032">
      <w:pPr>
        <w:jc w:val="center"/>
        <w:rPr>
          <w:rFonts w:ascii="Courier New" w:hAnsi="Courier New" w:cs="Courier New"/>
        </w:rPr>
      </w:pPr>
      <w:r w:rsidRPr="00351394">
        <w:rPr>
          <w:rFonts w:ascii="Courier New" w:hAnsi="Courier New" w:cs="Courier New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00020D2" wp14:editId="78CE4A95">
            <wp:simplePos x="0" y="0"/>
            <wp:positionH relativeFrom="column">
              <wp:posOffset>191135</wp:posOffset>
            </wp:positionH>
            <wp:positionV relativeFrom="paragraph">
              <wp:posOffset>267970</wp:posOffset>
            </wp:positionV>
            <wp:extent cx="6473190" cy="4879975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D7D">
        <w:rPr>
          <w:rFonts w:ascii="Courier New" w:hAnsi="Courier New" w:cs="Courier New"/>
          <w:b/>
          <w:sz w:val="36"/>
          <w:szCs w:val="36"/>
        </w:rPr>
        <w:t>Главное окно</w:t>
      </w:r>
    </w:p>
    <w:p w14:paraId="6D87942B" w14:textId="77777777" w:rsidR="00D90032" w:rsidRDefault="00D90032" w:rsidP="003E3BB4">
      <w:pPr>
        <w:jc w:val="both"/>
        <w:rPr>
          <w:rFonts w:ascii="Courier New" w:hAnsi="Courier New" w:cs="Courier New"/>
        </w:rPr>
      </w:pPr>
    </w:p>
    <w:p w14:paraId="0C175410" w14:textId="755B7F7C" w:rsidR="003E3BB4" w:rsidRPr="00515B32" w:rsidRDefault="00D90032" w:rsidP="003E3BB4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515B32">
        <w:rPr>
          <w:rFonts w:ascii="Courier New" w:hAnsi="Courier New" w:cs="Courier New"/>
          <w:b/>
          <w:sz w:val="28"/>
          <w:szCs w:val="28"/>
        </w:rPr>
        <w:t>С</w:t>
      </w:r>
      <w:r w:rsidR="00E32DCA">
        <w:rPr>
          <w:rFonts w:ascii="Courier New" w:hAnsi="Courier New" w:cs="Courier New"/>
          <w:b/>
          <w:sz w:val="28"/>
          <w:szCs w:val="28"/>
        </w:rPr>
        <w:t>войства ф</w:t>
      </w:r>
      <w:r w:rsidR="003E3BB4" w:rsidRPr="00515B32">
        <w:rPr>
          <w:rFonts w:ascii="Courier New" w:hAnsi="Courier New" w:cs="Courier New"/>
          <w:b/>
          <w:sz w:val="28"/>
          <w:szCs w:val="28"/>
        </w:rPr>
        <w:t>ормы:</w:t>
      </w:r>
    </w:p>
    <w:p w14:paraId="0F57D85A" w14:textId="77777777" w:rsidR="002D5961" w:rsidRPr="00515B32" w:rsidRDefault="002D5961" w:rsidP="003E3BB4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7600A407" w14:textId="08AA4341" w:rsidR="003E3BB4" w:rsidRPr="009C2EA5" w:rsidRDefault="00D90032" w:rsidP="009C2E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515B32">
        <w:rPr>
          <w:rFonts w:ascii="Consolas" w:hAnsi="Consolas" w:cs="Courier New"/>
        </w:rPr>
        <w:t>Caption</w:t>
      </w:r>
      <w:proofErr w:type="spellEnd"/>
      <w:r w:rsidRPr="009C2EA5">
        <w:rPr>
          <w:rFonts w:ascii="Courier New" w:hAnsi="Courier New" w:cs="Courier New"/>
        </w:rPr>
        <w:t xml:space="preserve"> –</w:t>
      </w:r>
      <w:r w:rsidR="003A7B33" w:rsidRPr="009C2EA5">
        <w:rPr>
          <w:rFonts w:ascii="Courier New" w:hAnsi="Courier New" w:cs="Courier New"/>
        </w:rPr>
        <w:t xml:space="preserve"> название</w:t>
      </w:r>
      <w:r w:rsidRPr="009C2EA5">
        <w:rPr>
          <w:rFonts w:ascii="Courier New" w:hAnsi="Courier New" w:cs="Courier New"/>
        </w:rPr>
        <w:t>.</w:t>
      </w:r>
    </w:p>
    <w:p w14:paraId="11A1A5EB" w14:textId="59BAB6D8" w:rsidR="003E3BB4" w:rsidRPr="009C2EA5" w:rsidRDefault="00B6498D" w:rsidP="009C2E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515B32">
        <w:rPr>
          <w:rFonts w:ascii="Consolas" w:hAnsi="Consolas" w:cs="Courier New"/>
        </w:rPr>
        <w:t>Color</w:t>
      </w:r>
      <w:proofErr w:type="spellEnd"/>
      <w:r w:rsidRPr="009C2EA5">
        <w:rPr>
          <w:rFonts w:ascii="Courier New" w:hAnsi="Courier New" w:cs="Courier New"/>
        </w:rPr>
        <w:t xml:space="preserve"> –</w:t>
      </w:r>
      <w:r w:rsidR="003A7B33" w:rsidRPr="009C2EA5">
        <w:rPr>
          <w:rFonts w:ascii="Courier New" w:hAnsi="Courier New" w:cs="Courier New"/>
        </w:rPr>
        <w:t xml:space="preserve"> цвет</w:t>
      </w:r>
      <w:r w:rsidRPr="009C2EA5">
        <w:rPr>
          <w:rFonts w:ascii="Courier New" w:hAnsi="Courier New" w:cs="Courier New"/>
        </w:rPr>
        <w:t>.</w:t>
      </w:r>
    </w:p>
    <w:p w14:paraId="0166E824" w14:textId="1EC2DB6F" w:rsidR="003E3BB4" w:rsidRPr="009C2EA5" w:rsidRDefault="003A7B33" w:rsidP="009C2E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515B32">
        <w:rPr>
          <w:rFonts w:ascii="Consolas" w:hAnsi="Consolas" w:cs="Courier New"/>
        </w:rPr>
        <w:t>Width</w:t>
      </w:r>
      <w:proofErr w:type="spellEnd"/>
      <w:r w:rsidRPr="009C2EA5">
        <w:rPr>
          <w:rFonts w:ascii="Courier New" w:hAnsi="Courier New" w:cs="Courier New"/>
        </w:rPr>
        <w:t xml:space="preserve"> и </w:t>
      </w:r>
      <w:proofErr w:type="spellStart"/>
      <w:r w:rsidRPr="00B461DD">
        <w:rPr>
          <w:rFonts w:ascii="Consolas" w:hAnsi="Consolas" w:cs="Courier New"/>
        </w:rPr>
        <w:t>Height</w:t>
      </w:r>
      <w:proofErr w:type="spellEnd"/>
      <w:r w:rsidRPr="009C2EA5">
        <w:rPr>
          <w:rFonts w:ascii="Courier New" w:hAnsi="Courier New" w:cs="Courier New"/>
        </w:rPr>
        <w:t xml:space="preserve"> </w:t>
      </w:r>
      <w:r w:rsidR="00A27FF9" w:rsidRPr="009C2EA5">
        <w:rPr>
          <w:rFonts w:ascii="Courier New" w:hAnsi="Courier New" w:cs="Courier New"/>
        </w:rPr>
        <w:t>–</w:t>
      </w:r>
      <w:r w:rsidRPr="009C2EA5">
        <w:rPr>
          <w:rFonts w:ascii="Courier New" w:hAnsi="Courier New" w:cs="Courier New"/>
        </w:rPr>
        <w:t xml:space="preserve"> </w:t>
      </w:r>
      <w:r w:rsidR="00A27FF9" w:rsidRPr="009C2EA5">
        <w:rPr>
          <w:rFonts w:ascii="Courier New" w:hAnsi="Courier New" w:cs="Courier New"/>
        </w:rPr>
        <w:t xml:space="preserve">размеры: </w:t>
      </w:r>
      <w:r w:rsidRPr="009C2EA5">
        <w:rPr>
          <w:rFonts w:ascii="Courier New" w:hAnsi="Courier New" w:cs="Courier New"/>
        </w:rPr>
        <w:t>ширина и высота в пик</w:t>
      </w:r>
      <w:r w:rsidR="00A27FF9" w:rsidRPr="009C2EA5">
        <w:rPr>
          <w:rFonts w:ascii="Courier New" w:hAnsi="Courier New" w:cs="Courier New"/>
        </w:rPr>
        <w:t>селях.</w:t>
      </w:r>
    </w:p>
    <w:p w14:paraId="63E4504B" w14:textId="2C40F3BA" w:rsidR="003E3BB4" w:rsidRPr="009C2EA5" w:rsidRDefault="003948B5" w:rsidP="009C2E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B461DD">
        <w:rPr>
          <w:rFonts w:ascii="Consolas" w:hAnsi="Consolas" w:cs="Courier New"/>
        </w:rPr>
        <w:t>Top</w:t>
      </w:r>
      <w:proofErr w:type="spellEnd"/>
      <w:r w:rsidRPr="009C2EA5">
        <w:rPr>
          <w:rFonts w:ascii="Courier New" w:hAnsi="Courier New" w:cs="Courier New"/>
        </w:rPr>
        <w:t xml:space="preserve"> и </w:t>
      </w:r>
      <w:proofErr w:type="spellStart"/>
      <w:r w:rsidRPr="00B461DD">
        <w:rPr>
          <w:rFonts w:ascii="Consolas" w:hAnsi="Consolas" w:cs="Courier New"/>
        </w:rPr>
        <w:t>Left</w:t>
      </w:r>
      <w:proofErr w:type="spellEnd"/>
      <w:r w:rsidR="00F138AA" w:rsidRPr="009C2EA5">
        <w:rPr>
          <w:rFonts w:ascii="Courier New" w:hAnsi="Courier New" w:cs="Courier New"/>
        </w:rPr>
        <w:t xml:space="preserve"> - положение на экране.</w:t>
      </w:r>
    </w:p>
    <w:p w14:paraId="48E93553" w14:textId="2D6824DE" w:rsidR="003E3BB4" w:rsidRPr="009C2EA5" w:rsidRDefault="00F138AA" w:rsidP="009C2E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B461DD">
        <w:rPr>
          <w:rFonts w:ascii="Consolas" w:hAnsi="Consolas" w:cs="Courier New"/>
        </w:rPr>
        <w:t>Position</w:t>
      </w:r>
      <w:proofErr w:type="spellEnd"/>
      <w:r w:rsidRPr="009C2EA5">
        <w:rPr>
          <w:rFonts w:ascii="Courier New" w:hAnsi="Courier New" w:cs="Courier New"/>
        </w:rPr>
        <w:t xml:space="preserve"> - </w:t>
      </w:r>
      <w:r w:rsidR="003E3BB4" w:rsidRPr="009C2EA5">
        <w:rPr>
          <w:rFonts w:ascii="Courier New" w:hAnsi="Courier New" w:cs="Courier New"/>
        </w:rPr>
        <w:t>можно настроить автоматическое появление Формы в нужном мест</w:t>
      </w:r>
      <w:r w:rsidR="004B30AD" w:rsidRPr="009C2EA5">
        <w:rPr>
          <w:rFonts w:ascii="Courier New" w:hAnsi="Courier New" w:cs="Courier New"/>
        </w:rPr>
        <w:t>е:</w:t>
      </w:r>
    </w:p>
    <w:p w14:paraId="2B0F2BF5" w14:textId="7B6789F5" w:rsidR="003E3BB4" w:rsidRPr="00B94D3F" w:rsidRDefault="00B94D3F" w:rsidP="00B94D3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B461DD">
        <w:rPr>
          <w:rFonts w:ascii="Consolas" w:hAnsi="Consolas" w:cs="Courier New"/>
          <w:lang w:val="en-US"/>
        </w:rPr>
        <w:t>WindowsState</w:t>
      </w:r>
      <w:proofErr w:type="spellEnd"/>
      <w:r w:rsidRPr="00B94D3F">
        <w:rPr>
          <w:rFonts w:ascii="Courier New" w:hAnsi="Courier New" w:cs="Courier New"/>
          <w:lang w:val="en-US"/>
        </w:rPr>
        <w:t xml:space="preserve"> – </w:t>
      </w:r>
      <w:r w:rsidRPr="00B94D3F">
        <w:rPr>
          <w:rFonts w:ascii="Courier New" w:hAnsi="Courier New" w:cs="Courier New"/>
        </w:rPr>
        <w:t>состояние появления формы.</w:t>
      </w:r>
    </w:p>
    <w:p w14:paraId="3F5B10EC" w14:textId="096A71A2" w:rsidR="003E3BB4" w:rsidRPr="00E303E3" w:rsidRDefault="009F01A6" w:rsidP="00E303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B461DD">
        <w:rPr>
          <w:rFonts w:ascii="Consolas" w:hAnsi="Consolas" w:cs="Courier New"/>
          <w:lang w:val="en-US"/>
        </w:rPr>
        <w:t>BorderIcons</w:t>
      </w:r>
      <w:proofErr w:type="spellEnd"/>
      <w:r w:rsidRPr="00544F7B">
        <w:rPr>
          <w:rFonts w:ascii="Courier New" w:hAnsi="Courier New" w:cs="Courier New"/>
        </w:rPr>
        <w:t xml:space="preserve"> – </w:t>
      </w:r>
      <w:r w:rsidR="00E303E3" w:rsidRPr="00E303E3">
        <w:rPr>
          <w:rFonts w:ascii="Courier New" w:hAnsi="Courier New" w:cs="Courier New"/>
        </w:rPr>
        <w:t>управляет наличием</w:t>
      </w:r>
      <w:r w:rsidRPr="00E303E3">
        <w:rPr>
          <w:rFonts w:ascii="Courier New" w:hAnsi="Courier New" w:cs="Courier New"/>
        </w:rPr>
        <w:t xml:space="preserve"> кнопок</w:t>
      </w:r>
      <w:r w:rsidR="00E303E3" w:rsidRPr="00E303E3">
        <w:rPr>
          <w:rFonts w:ascii="Courier New" w:hAnsi="Courier New" w:cs="Courier New"/>
        </w:rPr>
        <w:t xml:space="preserve"> свернуть, развернуть, закрыть.</w:t>
      </w:r>
    </w:p>
    <w:p w14:paraId="0C0F505D" w14:textId="1C1C71C0" w:rsidR="003E3BB4" w:rsidRPr="00B461DD" w:rsidRDefault="002D5961" w:rsidP="00B461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B461DD">
        <w:rPr>
          <w:rFonts w:ascii="Consolas" w:hAnsi="Consolas" w:cs="Courier New"/>
        </w:rPr>
        <w:t>BorderStyle</w:t>
      </w:r>
      <w:proofErr w:type="spellEnd"/>
      <w:r w:rsidRPr="00B461DD">
        <w:rPr>
          <w:rFonts w:ascii="Courier New" w:hAnsi="Courier New" w:cs="Courier New"/>
        </w:rPr>
        <w:t xml:space="preserve"> - управляет границами формы.</w:t>
      </w:r>
    </w:p>
    <w:p w14:paraId="35DF0BFC" w14:textId="7CFE5E3C" w:rsidR="00C23BEA" w:rsidRDefault="00C23BEA" w:rsidP="003E3BB4">
      <w:pPr>
        <w:jc w:val="both"/>
        <w:rPr>
          <w:rFonts w:ascii="Courier New" w:hAnsi="Courier New" w:cs="Courier New"/>
        </w:rPr>
      </w:pPr>
    </w:p>
    <w:p w14:paraId="55641ECC" w14:textId="77777777" w:rsidR="00CD248B" w:rsidRDefault="00CD248B" w:rsidP="003E3BB4">
      <w:pPr>
        <w:jc w:val="both"/>
        <w:rPr>
          <w:rFonts w:ascii="Courier New" w:hAnsi="Courier New" w:cs="Courier New"/>
        </w:rPr>
      </w:pPr>
    </w:p>
    <w:p w14:paraId="11A83290" w14:textId="77777777" w:rsidR="005E5397" w:rsidRDefault="005E5397" w:rsidP="00544F7B">
      <w:pPr>
        <w:jc w:val="center"/>
        <w:rPr>
          <w:rFonts w:ascii="Courier New" w:hAnsi="Courier New" w:cs="Courier New"/>
          <w:b/>
          <w:sz w:val="36"/>
          <w:szCs w:val="36"/>
        </w:rPr>
      </w:pPr>
    </w:p>
    <w:p w14:paraId="08BFAF87" w14:textId="728273FA" w:rsidR="001B1789" w:rsidRDefault="00932784" w:rsidP="00544F7B">
      <w:pPr>
        <w:jc w:val="center"/>
        <w:rPr>
          <w:rFonts w:ascii="Courier New" w:hAnsi="Courier New" w:cs="Courier New"/>
          <w:b/>
          <w:sz w:val="36"/>
          <w:szCs w:val="36"/>
        </w:rPr>
      </w:pPr>
      <w:bookmarkStart w:id="0" w:name="_GoBack"/>
      <w:bookmarkEnd w:id="0"/>
      <w:r w:rsidRPr="00EE1B3E">
        <w:rPr>
          <w:rFonts w:ascii="Courier New" w:hAnsi="Courier New" w:cs="Courier New"/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EFD2B2F" wp14:editId="1A88A4B7">
            <wp:simplePos x="0" y="0"/>
            <wp:positionH relativeFrom="column">
              <wp:posOffset>530225</wp:posOffset>
            </wp:positionH>
            <wp:positionV relativeFrom="paragraph">
              <wp:posOffset>382905</wp:posOffset>
            </wp:positionV>
            <wp:extent cx="6309360" cy="1540510"/>
            <wp:effectExtent l="0" t="0" r="0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789">
        <w:rPr>
          <w:rFonts w:ascii="Courier New" w:hAnsi="Courier New" w:cs="Courier New"/>
          <w:b/>
          <w:sz w:val="36"/>
          <w:szCs w:val="36"/>
        </w:rPr>
        <w:t>Компоненты</w:t>
      </w:r>
    </w:p>
    <w:p w14:paraId="26A6781A" w14:textId="567B2FB9" w:rsidR="005B7D5B" w:rsidRDefault="0038101A" w:rsidP="008644FC">
      <w:pPr>
        <w:jc w:val="both"/>
        <w:rPr>
          <w:rFonts w:ascii="Courier New" w:hAnsi="Courier New" w:cs="Courier New"/>
        </w:rPr>
      </w:pPr>
      <w:r w:rsidRPr="0038101A">
        <w:rPr>
          <w:rFonts w:ascii="Courier New" w:hAnsi="Courier New" w:cs="Courier New"/>
        </w:rPr>
        <w:t>Рассмотрим</w:t>
      </w:r>
      <w:r w:rsidR="008644FC">
        <w:rPr>
          <w:rFonts w:ascii="Courier New" w:hAnsi="Courier New" w:cs="Courier New"/>
        </w:rPr>
        <w:t xml:space="preserve"> компоненты отображения текста:</w:t>
      </w:r>
    </w:p>
    <w:p w14:paraId="665776B4" w14:textId="77777777" w:rsidR="005B7D5B" w:rsidRDefault="005B7D5B" w:rsidP="008644FC">
      <w:pPr>
        <w:jc w:val="both"/>
        <w:rPr>
          <w:rFonts w:ascii="Courier New" w:hAnsi="Courier New" w:cs="Courier New"/>
        </w:rPr>
      </w:pPr>
    </w:p>
    <w:p w14:paraId="4471C35D" w14:textId="2C34CC42" w:rsidR="005B7D5B" w:rsidRDefault="00F74025" w:rsidP="008644FC">
      <w:pPr>
        <w:jc w:val="both"/>
        <w:rPr>
          <w:rFonts w:ascii="Courier New" w:hAnsi="Courier New" w:cs="Courier New"/>
        </w:rPr>
      </w:pPr>
      <w:proofErr w:type="spellStart"/>
      <w:r w:rsidRPr="00674198">
        <w:rPr>
          <w:rFonts w:ascii="Consolas" w:hAnsi="Consolas" w:cs="Courier New"/>
          <w:color w:val="1F3864" w:themeColor="accent5" w:themeShade="80"/>
        </w:rPr>
        <w:t>Label</w:t>
      </w:r>
      <w:proofErr w:type="spellEnd"/>
      <w:r w:rsidR="005B7D5B">
        <w:rPr>
          <w:rFonts w:ascii="Courier New" w:hAnsi="Courier New" w:cs="Courier New"/>
        </w:rPr>
        <w:t xml:space="preserve"> - </w:t>
      </w:r>
      <w:r w:rsidR="005B7D5B" w:rsidRPr="005B7D5B">
        <w:rPr>
          <w:rFonts w:ascii="Courier New" w:hAnsi="Courier New" w:cs="Courier New"/>
        </w:rPr>
        <w:t>предназначен для отображения статического текста</w:t>
      </w:r>
      <w:r w:rsidR="005B7D5B">
        <w:rPr>
          <w:rFonts w:ascii="Courier New" w:hAnsi="Courier New" w:cs="Courier New"/>
        </w:rPr>
        <w:t>.</w:t>
      </w:r>
    </w:p>
    <w:p w14:paraId="19786EEF" w14:textId="29C9EA90" w:rsidR="005B7D5B" w:rsidRDefault="005B7D5B" w:rsidP="008644FC">
      <w:pPr>
        <w:jc w:val="both"/>
        <w:rPr>
          <w:rFonts w:ascii="Courier New" w:hAnsi="Courier New" w:cs="Courier New"/>
        </w:rPr>
      </w:pPr>
      <w:proofErr w:type="spellStart"/>
      <w:r w:rsidRPr="00435F23">
        <w:rPr>
          <w:rFonts w:ascii="Consolas" w:hAnsi="Consolas" w:cs="Courier New"/>
          <w:color w:val="1F3864" w:themeColor="accent5" w:themeShade="80"/>
        </w:rPr>
        <w:t>Edit</w:t>
      </w:r>
      <w:proofErr w:type="spellEnd"/>
      <w:r w:rsidR="00CA3119">
        <w:rPr>
          <w:rFonts w:ascii="Courier New" w:hAnsi="Courier New" w:cs="Courier New"/>
        </w:rPr>
        <w:t xml:space="preserve"> </w:t>
      </w:r>
      <w:r w:rsidR="000766E7">
        <w:rPr>
          <w:rFonts w:ascii="Courier New" w:hAnsi="Courier New" w:cs="Courier New"/>
        </w:rPr>
        <w:t xml:space="preserve">- </w:t>
      </w:r>
      <w:r w:rsidR="00CA3119" w:rsidRPr="00CA3119">
        <w:rPr>
          <w:rFonts w:ascii="Courier New" w:hAnsi="Courier New" w:cs="Courier New"/>
        </w:rPr>
        <w:t>однострочное текстовое поле, служащее для вв</w:t>
      </w:r>
      <w:r w:rsidR="000766E7">
        <w:rPr>
          <w:rFonts w:ascii="Courier New" w:hAnsi="Courier New" w:cs="Courier New"/>
        </w:rPr>
        <w:t>ода данных пользователем.</w:t>
      </w:r>
    </w:p>
    <w:p w14:paraId="17692499" w14:textId="496A221E" w:rsidR="005B7D5B" w:rsidRDefault="005B7D5B" w:rsidP="008644FC">
      <w:pPr>
        <w:jc w:val="both"/>
        <w:rPr>
          <w:rFonts w:ascii="Courier New" w:hAnsi="Courier New" w:cs="Courier New"/>
        </w:rPr>
      </w:pPr>
      <w:proofErr w:type="spellStart"/>
      <w:r w:rsidRPr="00435F23">
        <w:rPr>
          <w:rFonts w:ascii="Consolas" w:hAnsi="Consolas" w:cs="Courier New"/>
          <w:color w:val="1F3864" w:themeColor="accent5" w:themeShade="80"/>
        </w:rPr>
        <w:t>Memo</w:t>
      </w:r>
      <w:proofErr w:type="spellEnd"/>
      <w:r w:rsidR="00E757BE">
        <w:rPr>
          <w:rFonts w:ascii="Courier New" w:hAnsi="Courier New" w:cs="Courier New"/>
        </w:rPr>
        <w:t xml:space="preserve"> -</w:t>
      </w:r>
      <w:r w:rsidR="006A02B9" w:rsidRPr="006A02B9">
        <w:rPr>
          <w:rFonts w:ascii="Courier New" w:hAnsi="Courier New" w:cs="Courier New"/>
        </w:rPr>
        <w:t xml:space="preserve"> это простой т</w:t>
      </w:r>
      <w:r w:rsidR="00E757BE">
        <w:rPr>
          <w:rFonts w:ascii="Courier New" w:hAnsi="Courier New" w:cs="Courier New"/>
        </w:rPr>
        <w:t>екстовый редактор. П</w:t>
      </w:r>
      <w:r w:rsidR="006A02B9" w:rsidRPr="006A02B9">
        <w:rPr>
          <w:rFonts w:ascii="Courier New" w:hAnsi="Courier New" w:cs="Courier New"/>
        </w:rPr>
        <w:t>озволяет вводить многострочный текст с клавиатуры, загружать его из файла, редактировать и сох</w:t>
      </w:r>
      <w:r w:rsidR="00E757BE">
        <w:rPr>
          <w:rFonts w:ascii="Courier New" w:hAnsi="Courier New" w:cs="Courier New"/>
        </w:rPr>
        <w:t xml:space="preserve">ранять в </w:t>
      </w:r>
      <w:r w:rsidR="00E757BE">
        <w:rPr>
          <w:rFonts w:ascii="Courier New" w:hAnsi="Courier New" w:cs="Courier New"/>
          <w:lang w:val="en-US"/>
        </w:rPr>
        <w:t>txt</w:t>
      </w:r>
      <w:r w:rsidR="00E757BE" w:rsidRPr="00544F7B">
        <w:rPr>
          <w:rFonts w:ascii="Courier New" w:hAnsi="Courier New" w:cs="Courier New"/>
        </w:rPr>
        <w:t xml:space="preserve"> </w:t>
      </w:r>
      <w:r w:rsidR="00E757BE">
        <w:rPr>
          <w:rFonts w:ascii="Courier New" w:hAnsi="Courier New" w:cs="Courier New"/>
        </w:rPr>
        <w:t>файл.</w:t>
      </w:r>
    </w:p>
    <w:p w14:paraId="7B96836F" w14:textId="273A68EA" w:rsidR="0038101A" w:rsidRDefault="005B7D5B" w:rsidP="008644FC">
      <w:pPr>
        <w:jc w:val="both"/>
        <w:rPr>
          <w:rFonts w:ascii="Courier New" w:hAnsi="Courier New" w:cs="Courier New"/>
        </w:rPr>
      </w:pPr>
      <w:proofErr w:type="spellStart"/>
      <w:r w:rsidRPr="00435F23">
        <w:rPr>
          <w:rFonts w:ascii="Consolas" w:hAnsi="Consolas" w:cs="Courier New"/>
          <w:color w:val="1F3864" w:themeColor="accent5" w:themeShade="80"/>
        </w:rPr>
        <w:t>Button</w:t>
      </w:r>
      <w:proofErr w:type="spellEnd"/>
      <w:r w:rsidR="00E757BE">
        <w:rPr>
          <w:rFonts w:ascii="Courier New" w:hAnsi="Courier New" w:cs="Courier New"/>
        </w:rPr>
        <w:t xml:space="preserve"> –</w:t>
      </w:r>
      <w:r w:rsidR="00391FD2">
        <w:rPr>
          <w:rFonts w:ascii="Courier New" w:hAnsi="Courier New" w:cs="Courier New"/>
        </w:rPr>
        <w:t xml:space="preserve"> служит для присваивания различных действий.</w:t>
      </w:r>
    </w:p>
    <w:p w14:paraId="17FC845D" w14:textId="77777777" w:rsidR="00E32DCA" w:rsidRDefault="00E32DCA" w:rsidP="008644FC">
      <w:pPr>
        <w:jc w:val="both"/>
        <w:rPr>
          <w:rFonts w:ascii="Courier New" w:hAnsi="Courier New" w:cs="Courier New"/>
        </w:rPr>
      </w:pPr>
    </w:p>
    <w:p w14:paraId="583D2BE3" w14:textId="2B00F9E5" w:rsidR="0038101A" w:rsidRDefault="008644FC" w:rsidP="00066A86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391FD2">
        <w:rPr>
          <w:rFonts w:ascii="Courier New" w:hAnsi="Courier New" w:cs="Courier New"/>
          <w:b/>
          <w:sz w:val="28"/>
          <w:szCs w:val="28"/>
        </w:rPr>
        <w:t xml:space="preserve">Свойства </w:t>
      </w:r>
      <w:r w:rsidR="00E32DCA" w:rsidRPr="00391FD2">
        <w:rPr>
          <w:rFonts w:ascii="Courier New" w:hAnsi="Courier New" w:cs="Courier New"/>
          <w:b/>
          <w:sz w:val="28"/>
          <w:szCs w:val="28"/>
        </w:rPr>
        <w:t>компонентов:</w:t>
      </w:r>
    </w:p>
    <w:p w14:paraId="20D38581" w14:textId="77777777" w:rsidR="00674198" w:rsidRPr="00391FD2" w:rsidRDefault="00674198" w:rsidP="00066A86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3DC99954" w14:textId="2B2744F1" w:rsidR="0038101A" w:rsidRPr="00E32DCA" w:rsidRDefault="00AF212A" w:rsidP="00E32DCA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</w:rPr>
      </w:pPr>
      <w:r w:rsidRPr="00435F23">
        <w:rPr>
          <w:rFonts w:ascii="Consolas" w:hAnsi="Consolas" w:cs="Courier New"/>
          <w:lang w:val="en-US"/>
        </w:rPr>
        <w:t>Width</w:t>
      </w:r>
      <w:r w:rsidRPr="00E32DCA">
        <w:rPr>
          <w:rFonts w:ascii="Courier New" w:hAnsi="Courier New" w:cs="Courier New"/>
        </w:rPr>
        <w:t xml:space="preserve"> и </w:t>
      </w:r>
      <w:r w:rsidRPr="00435F23">
        <w:rPr>
          <w:rFonts w:ascii="Consolas" w:hAnsi="Consolas" w:cs="Courier New"/>
          <w:lang w:val="en-US"/>
        </w:rPr>
        <w:t>Height</w:t>
      </w:r>
      <w:r w:rsidRPr="00544F7B">
        <w:rPr>
          <w:rFonts w:ascii="Courier New" w:hAnsi="Courier New" w:cs="Courier New"/>
        </w:rPr>
        <w:t xml:space="preserve"> - </w:t>
      </w:r>
      <w:r w:rsidRPr="00E32DCA">
        <w:rPr>
          <w:rFonts w:ascii="Courier New" w:hAnsi="Courier New" w:cs="Courier New"/>
        </w:rPr>
        <w:t>ширина компонента</w:t>
      </w:r>
      <w:r w:rsidRPr="00544F7B">
        <w:rPr>
          <w:rFonts w:ascii="Courier New" w:hAnsi="Courier New" w:cs="Courier New"/>
        </w:rPr>
        <w:t xml:space="preserve"> </w:t>
      </w:r>
      <w:r w:rsidRPr="00E32DCA">
        <w:rPr>
          <w:rFonts w:ascii="Courier New" w:hAnsi="Courier New" w:cs="Courier New"/>
        </w:rPr>
        <w:t>и высота.</w:t>
      </w:r>
    </w:p>
    <w:p w14:paraId="35C8CA09" w14:textId="1C5AEF4D" w:rsidR="0038101A" w:rsidRPr="00E32DCA" w:rsidRDefault="00CF5F64" w:rsidP="00E32DCA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</w:rPr>
      </w:pPr>
      <w:r w:rsidRPr="00435F23">
        <w:rPr>
          <w:rFonts w:ascii="Consolas" w:hAnsi="Consolas" w:cs="Courier New"/>
          <w:lang w:val="en-US"/>
        </w:rPr>
        <w:t>Left</w:t>
      </w:r>
      <w:r w:rsidRPr="00544F7B">
        <w:rPr>
          <w:rFonts w:ascii="Courier New" w:hAnsi="Courier New" w:cs="Courier New"/>
        </w:rPr>
        <w:t xml:space="preserve"> </w:t>
      </w:r>
      <w:r w:rsidRPr="00E32DCA">
        <w:rPr>
          <w:rFonts w:ascii="Courier New" w:hAnsi="Courier New" w:cs="Courier New"/>
        </w:rPr>
        <w:t xml:space="preserve">и </w:t>
      </w:r>
      <w:r w:rsidRPr="00435F23">
        <w:rPr>
          <w:rFonts w:ascii="Consolas" w:hAnsi="Consolas" w:cs="Courier New"/>
          <w:lang w:val="en-US"/>
        </w:rPr>
        <w:t>Top</w:t>
      </w:r>
      <w:r w:rsidRPr="00544F7B">
        <w:rPr>
          <w:rFonts w:ascii="Courier New" w:hAnsi="Courier New" w:cs="Courier New"/>
        </w:rPr>
        <w:t xml:space="preserve"> – </w:t>
      </w:r>
      <w:r w:rsidRPr="00E32DCA">
        <w:rPr>
          <w:rFonts w:ascii="Courier New" w:hAnsi="Courier New" w:cs="Courier New"/>
        </w:rPr>
        <w:t>расстояние до левого и верхнего краёв формы.</w:t>
      </w:r>
    </w:p>
    <w:p w14:paraId="06C11869" w14:textId="77777777" w:rsidR="00E32DCA" w:rsidRDefault="00E32DCA" w:rsidP="00066A86">
      <w:pPr>
        <w:jc w:val="both"/>
        <w:rPr>
          <w:rFonts w:ascii="Courier New" w:hAnsi="Courier New" w:cs="Courier New"/>
        </w:rPr>
      </w:pPr>
    </w:p>
    <w:p w14:paraId="359A671E" w14:textId="38D21E7B" w:rsidR="0038101A" w:rsidRPr="0038101A" w:rsidRDefault="0038101A" w:rsidP="00066A86">
      <w:pPr>
        <w:jc w:val="both"/>
        <w:rPr>
          <w:rFonts w:ascii="Courier New" w:hAnsi="Courier New" w:cs="Courier New"/>
        </w:rPr>
      </w:pPr>
      <w:r w:rsidRPr="0038101A">
        <w:rPr>
          <w:rFonts w:ascii="Courier New" w:hAnsi="Courier New" w:cs="Courier New"/>
        </w:rPr>
        <w:t>За визуальное представление отвечают для компонентов:</w:t>
      </w:r>
    </w:p>
    <w:p w14:paraId="079FEE83" w14:textId="77777777" w:rsidR="00EA1493" w:rsidRDefault="00EA1493" w:rsidP="00066A86">
      <w:pPr>
        <w:jc w:val="both"/>
        <w:rPr>
          <w:rFonts w:ascii="Courier New" w:hAnsi="Courier New" w:cs="Courier New"/>
        </w:rPr>
      </w:pPr>
    </w:p>
    <w:p w14:paraId="7F72AEE7" w14:textId="499F57A7" w:rsidR="0038101A" w:rsidRPr="00EA1493" w:rsidRDefault="0038101A" w:rsidP="00EA1493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</w:rPr>
      </w:pPr>
      <w:proofErr w:type="spellStart"/>
      <w:r w:rsidRPr="003A0A69">
        <w:rPr>
          <w:rFonts w:ascii="Consolas" w:hAnsi="Consolas" w:cs="Courier New"/>
          <w:color w:val="1F3864" w:themeColor="accent5" w:themeShade="80"/>
        </w:rPr>
        <w:t>La</w:t>
      </w:r>
      <w:r w:rsidR="00EA1493" w:rsidRPr="003A0A69">
        <w:rPr>
          <w:rFonts w:ascii="Consolas" w:hAnsi="Consolas" w:cs="Courier New"/>
          <w:color w:val="1F3864" w:themeColor="accent5" w:themeShade="80"/>
        </w:rPr>
        <w:t>bel</w:t>
      </w:r>
      <w:proofErr w:type="spellEnd"/>
      <w:r w:rsidR="00EA1493">
        <w:rPr>
          <w:rFonts w:ascii="Courier New" w:hAnsi="Courier New" w:cs="Courier New"/>
        </w:rPr>
        <w:t xml:space="preserve"> и </w:t>
      </w:r>
      <w:proofErr w:type="spellStart"/>
      <w:r w:rsidR="00EA1493" w:rsidRPr="003A0A69">
        <w:rPr>
          <w:rFonts w:ascii="Consolas" w:hAnsi="Consolas" w:cs="Courier New"/>
          <w:color w:val="1F3864" w:themeColor="accent5" w:themeShade="80"/>
        </w:rPr>
        <w:t>Button</w:t>
      </w:r>
      <w:proofErr w:type="spellEnd"/>
      <w:r w:rsidR="00EA1493">
        <w:rPr>
          <w:rFonts w:ascii="Courier New" w:hAnsi="Courier New" w:cs="Courier New"/>
        </w:rPr>
        <w:t xml:space="preserve"> - свойство </w:t>
      </w:r>
      <w:proofErr w:type="spellStart"/>
      <w:r w:rsidR="00EA1493" w:rsidRPr="003A0A69">
        <w:rPr>
          <w:rFonts w:ascii="Consolas" w:hAnsi="Consolas" w:cs="Courier New"/>
        </w:rPr>
        <w:t>Caption</w:t>
      </w:r>
      <w:proofErr w:type="spellEnd"/>
      <w:r w:rsidR="00EA1493">
        <w:rPr>
          <w:rFonts w:ascii="Courier New" w:hAnsi="Courier New" w:cs="Courier New"/>
        </w:rPr>
        <w:t>.</w:t>
      </w:r>
    </w:p>
    <w:p w14:paraId="6DACDF48" w14:textId="05C0A8DC" w:rsidR="0038101A" w:rsidRPr="00EA1493" w:rsidRDefault="00EA1493" w:rsidP="00EA1493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</w:rPr>
      </w:pPr>
      <w:proofErr w:type="spellStart"/>
      <w:r w:rsidRPr="003A0A69">
        <w:rPr>
          <w:rFonts w:ascii="Consolas" w:hAnsi="Consolas" w:cs="Courier New"/>
          <w:color w:val="1F3864" w:themeColor="accent5" w:themeShade="80"/>
        </w:rPr>
        <w:t>Edit</w:t>
      </w:r>
      <w:proofErr w:type="spellEnd"/>
      <w:r>
        <w:rPr>
          <w:rFonts w:ascii="Courier New" w:hAnsi="Courier New" w:cs="Courier New"/>
        </w:rPr>
        <w:t xml:space="preserve"> - свойство </w:t>
      </w:r>
      <w:proofErr w:type="spellStart"/>
      <w:r w:rsidRPr="003A0A69">
        <w:rPr>
          <w:rFonts w:ascii="Consolas" w:hAnsi="Consolas" w:cs="Courier New"/>
        </w:rPr>
        <w:t>Text</w:t>
      </w:r>
      <w:proofErr w:type="spellEnd"/>
      <w:r>
        <w:rPr>
          <w:rFonts w:ascii="Courier New" w:hAnsi="Courier New" w:cs="Courier New"/>
        </w:rPr>
        <w:t>.</w:t>
      </w:r>
    </w:p>
    <w:p w14:paraId="62F28692" w14:textId="18702214" w:rsidR="00EE1B3E" w:rsidRDefault="0038101A" w:rsidP="00EA1493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</w:rPr>
      </w:pPr>
      <w:proofErr w:type="spellStart"/>
      <w:r w:rsidRPr="00932784">
        <w:rPr>
          <w:rFonts w:ascii="Consolas" w:hAnsi="Consolas" w:cs="Courier New"/>
          <w:color w:val="1F3864" w:themeColor="accent5" w:themeShade="80"/>
        </w:rPr>
        <w:t>Memo</w:t>
      </w:r>
      <w:proofErr w:type="spellEnd"/>
      <w:r w:rsidRPr="00EA1493">
        <w:rPr>
          <w:rFonts w:ascii="Courier New" w:hAnsi="Courier New" w:cs="Courier New"/>
        </w:rPr>
        <w:t xml:space="preserve"> - свойство </w:t>
      </w:r>
      <w:proofErr w:type="spellStart"/>
      <w:r w:rsidRPr="003A0A69">
        <w:rPr>
          <w:rFonts w:ascii="Consolas" w:hAnsi="Consolas" w:cs="Courier New"/>
        </w:rPr>
        <w:t>Lines</w:t>
      </w:r>
      <w:proofErr w:type="spellEnd"/>
      <w:r w:rsidRPr="00EA1493">
        <w:rPr>
          <w:rFonts w:ascii="Courier New" w:hAnsi="Courier New" w:cs="Courier New"/>
        </w:rPr>
        <w:t>.</w:t>
      </w:r>
    </w:p>
    <w:p w14:paraId="20D826F8" w14:textId="385B5CDC" w:rsidR="00544F7B" w:rsidRDefault="00544F7B" w:rsidP="00544F7B">
      <w:pPr>
        <w:jc w:val="both"/>
        <w:rPr>
          <w:rFonts w:ascii="Courier New" w:hAnsi="Courier New" w:cs="Courier New"/>
        </w:rPr>
      </w:pPr>
    </w:p>
    <w:p w14:paraId="4E2F289A" w14:textId="1327C1CD" w:rsidR="00544F7B" w:rsidRDefault="00544F7B" w:rsidP="00544F7B">
      <w:pPr>
        <w:jc w:val="both"/>
        <w:rPr>
          <w:rFonts w:ascii="Courier New" w:hAnsi="Courier New" w:cs="Courier New"/>
          <w:i/>
          <w:sz w:val="28"/>
          <w:szCs w:val="28"/>
          <w:u w:val="single"/>
        </w:rPr>
      </w:pPr>
      <w:r>
        <w:rPr>
          <w:rFonts w:ascii="Courier New" w:hAnsi="Courier New" w:cs="Courier New"/>
          <w:i/>
          <w:sz w:val="28"/>
          <w:szCs w:val="28"/>
          <w:u w:val="single"/>
        </w:rPr>
        <w:t>Простая программа</w:t>
      </w:r>
      <w:r w:rsidRPr="00544F7B">
        <w:rPr>
          <w:rFonts w:ascii="Courier New" w:hAnsi="Courier New" w:cs="Courier New"/>
          <w:i/>
          <w:sz w:val="28"/>
          <w:szCs w:val="28"/>
          <w:u w:val="single"/>
        </w:rPr>
        <w:t>:</w:t>
      </w:r>
      <w:r>
        <w:rPr>
          <w:rFonts w:ascii="Courier New" w:hAnsi="Courier New" w:cs="Courier New"/>
          <w:i/>
          <w:sz w:val="28"/>
          <w:szCs w:val="28"/>
          <w:u w:val="single"/>
        </w:rPr>
        <w:t xml:space="preserve"> о</w:t>
      </w:r>
      <w:r w:rsidRPr="00544F7B">
        <w:rPr>
          <w:rFonts w:ascii="Courier New" w:hAnsi="Courier New" w:cs="Courier New"/>
          <w:i/>
          <w:sz w:val="28"/>
          <w:szCs w:val="28"/>
          <w:u w:val="single"/>
        </w:rPr>
        <w:t>тображения текста, при нажатии на кнопку.</w:t>
      </w:r>
    </w:p>
    <w:p w14:paraId="009A4287" w14:textId="77777777" w:rsidR="00544F7B" w:rsidRPr="00544F7B" w:rsidRDefault="00544F7B" w:rsidP="00544F7B">
      <w:pPr>
        <w:jc w:val="both"/>
        <w:rPr>
          <w:rFonts w:ascii="Courier New" w:hAnsi="Courier New" w:cs="Courier New"/>
          <w:sz w:val="28"/>
          <w:szCs w:val="28"/>
        </w:rPr>
      </w:pPr>
    </w:p>
    <w:p w14:paraId="1B9DD6FF" w14:textId="69A36350" w:rsidR="00544F7B" w:rsidRDefault="00544F7B" w:rsidP="00544F7B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редакторе кода находим свойства кнопки:</w:t>
      </w:r>
    </w:p>
    <w:p w14:paraId="45CF619D" w14:textId="3FE09316" w:rsidR="00544F7B" w:rsidRDefault="00544F7B" w:rsidP="00544F7B">
      <w:pPr>
        <w:jc w:val="both"/>
        <w:rPr>
          <w:rFonts w:ascii="Courier New" w:hAnsi="Courier New" w:cs="Courier New"/>
        </w:rPr>
      </w:pPr>
    </w:p>
    <w:p w14:paraId="52A4CFDF" w14:textId="78F6EB79" w:rsidR="00544F7B" w:rsidRDefault="00544F7B" w:rsidP="00544F7B">
      <w:pPr>
        <w:jc w:val="both"/>
        <w:rPr>
          <w:rFonts w:ascii="Consolas" w:hAnsi="Consolas" w:cs="Courier New"/>
          <w:lang w:val="en-US"/>
        </w:rPr>
      </w:pPr>
      <w:r w:rsidRPr="00544F7B">
        <w:rPr>
          <w:rFonts w:ascii="Consolas" w:hAnsi="Consolas" w:cs="Courier New"/>
          <w:color w:val="1F3864" w:themeColor="accent5" w:themeShade="80"/>
          <w:lang w:val="en-US"/>
        </w:rPr>
        <w:t>procedure TForm1.Button1</w:t>
      </w:r>
      <w:proofErr w:type="gramStart"/>
      <w:r w:rsidRPr="00544F7B">
        <w:rPr>
          <w:rFonts w:ascii="Consolas" w:hAnsi="Consolas" w:cs="Courier New"/>
          <w:color w:val="1F3864" w:themeColor="accent5" w:themeShade="80"/>
          <w:lang w:val="en-US"/>
        </w:rPr>
        <w:t>Click(</w:t>
      </w:r>
      <w:proofErr w:type="gramEnd"/>
      <w:r w:rsidRPr="00544F7B">
        <w:rPr>
          <w:rFonts w:ascii="Consolas" w:hAnsi="Consolas" w:cs="Courier New"/>
          <w:color w:val="1F3864" w:themeColor="accent5" w:themeShade="80"/>
          <w:lang w:val="en-US"/>
        </w:rPr>
        <w:t xml:space="preserve">Sender: </w:t>
      </w:r>
      <w:proofErr w:type="spellStart"/>
      <w:r w:rsidRPr="00544F7B">
        <w:rPr>
          <w:rFonts w:ascii="Consolas" w:hAnsi="Consolas" w:cs="Courier New"/>
          <w:color w:val="1F3864" w:themeColor="accent5" w:themeShade="80"/>
          <w:lang w:val="en-US"/>
        </w:rPr>
        <w:t>TObject</w:t>
      </w:r>
      <w:proofErr w:type="spellEnd"/>
      <w:r w:rsidRPr="00544F7B">
        <w:rPr>
          <w:rFonts w:ascii="Consolas" w:hAnsi="Consolas" w:cs="Courier New"/>
          <w:color w:val="1F3864" w:themeColor="accent5" w:themeShade="80"/>
          <w:lang w:val="en-US"/>
        </w:rPr>
        <w:t>);</w:t>
      </w:r>
    </w:p>
    <w:p w14:paraId="33B46AAF" w14:textId="75D087FD" w:rsidR="00544F7B" w:rsidRPr="005E5397" w:rsidRDefault="00544F7B" w:rsidP="00544F7B">
      <w:pPr>
        <w:jc w:val="both"/>
        <w:rPr>
          <w:rFonts w:ascii="Consolas" w:hAnsi="Consolas" w:cs="Courier New"/>
          <w:lang w:val="en-US"/>
        </w:rPr>
      </w:pPr>
    </w:p>
    <w:p w14:paraId="09AB2E99" w14:textId="77777777" w:rsidR="00544F7B" w:rsidRDefault="00544F7B" w:rsidP="00544F7B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Присваиваем значению текста 1-го объекта произвольный текст или значение текста другого объекта. Пример: </w:t>
      </w:r>
    </w:p>
    <w:p w14:paraId="0342036F" w14:textId="745F5E22" w:rsidR="00544F7B" w:rsidRPr="00544F7B" w:rsidRDefault="00544F7B" w:rsidP="00544F7B">
      <w:pPr>
        <w:jc w:val="both"/>
        <w:rPr>
          <w:rFonts w:ascii="Courier New" w:hAnsi="Courier New" w:cs="Courier New"/>
        </w:rPr>
      </w:pPr>
      <w:r>
        <w:rPr>
          <w:rFonts w:ascii="Consolas" w:hAnsi="Consolas" w:cs="Courier New"/>
        </w:rPr>
        <w:t xml:space="preserve">Имя объекта1.Свойство </w:t>
      </w:r>
      <w:proofErr w:type="gramStart"/>
      <w:r>
        <w:rPr>
          <w:rFonts w:ascii="Consolas" w:hAnsi="Consolas" w:cs="Courier New"/>
        </w:rPr>
        <w:t>текста</w:t>
      </w:r>
      <w:r w:rsidRPr="00544F7B">
        <w:rPr>
          <w:rFonts w:ascii="Consolas" w:hAnsi="Consolas" w:cs="Courier New"/>
        </w:rPr>
        <w:t>:=</w:t>
      </w:r>
      <w:proofErr w:type="gramEnd"/>
      <w:r w:rsidRPr="00544F7B">
        <w:rPr>
          <w:rFonts w:ascii="Consolas" w:hAnsi="Consolas" w:cs="Courier New"/>
        </w:rPr>
        <w:t>’</w:t>
      </w:r>
      <w:r>
        <w:rPr>
          <w:rFonts w:ascii="Consolas" w:hAnsi="Consolas" w:cs="Courier New"/>
        </w:rPr>
        <w:t>текст</w:t>
      </w:r>
      <w:r w:rsidRPr="00544F7B">
        <w:rPr>
          <w:rFonts w:ascii="Consolas" w:hAnsi="Consolas" w:cs="Courier New"/>
        </w:rPr>
        <w:t xml:space="preserve">’; </w:t>
      </w:r>
      <w:r>
        <w:rPr>
          <w:rFonts w:ascii="Courier New" w:hAnsi="Courier New" w:cs="Courier New"/>
        </w:rPr>
        <w:t>или</w:t>
      </w:r>
    </w:p>
    <w:p w14:paraId="7DCA62A8" w14:textId="25027A96" w:rsidR="00544F7B" w:rsidRDefault="00544F7B" w:rsidP="00544F7B">
      <w:pPr>
        <w:jc w:val="both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Имя объекта1.Свойство </w:t>
      </w:r>
      <w:proofErr w:type="gramStart"/>
      <w:r>
        <w:rPr>
          <w:rFonts w:ascii="Consolas" w:hAnsi="Consolas" w:cs="Courier New"/>
        </w:rPr>
        <w:t>текста</w:t>
      </w:r>
      <w:r w:rsidRPr="00544F7B">
        <w:rPr>
          <w:rFonts w:ascii="Consolas" w:hAnsi="Consolas" w:cs="Courier New"/>
        </w:rPr>
        <w:t>:=</w:t>
      </w:r>
      <w:proofErr w:type="gramEnd"/>
      <w:r>
        <w:rPr>
          <w:rFonts w:ascii="Consolas" w:hAnsi="Consolas" w:cs="Courier New"/>
        </w:rPr>
        <w:t>Имя объекта2.Свойство текста2</w:t>
      </w:r>
      <w:r w:rsidRPr="00544F7B">
        <w:rPr>
          <w:rFonts w:ascii="Consolas" w:hAnsi="Consolas" w:cs="Courier New"/>
        </w:rPr>
        <w:t>;</w:t>
      </w:r>
    </w:p>
    <w:p w14:paraId="6B25A009" w14:textId="1D79676B" w:rsidR="00544F7B" w:rsidRDefault="00544F7B" w:rsidP="00544F7B">
      <w:pPr>
        <w:jc w:val="both"/>
        <w:rPr>
          <w:rFonts w:ascii="Consolas" w:hAnsi="Consolas" w:cs="Courier New"/>
        </w:rPr>
      </w:pPr>
    </w:p>
    <w:p w14:paraId="558127F2" w14:textId="70D6892D" w:rsidR="00544F7B" w:rsidRDefault="00544F7B" w:rsidP="00544F7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Готовая программа</w:t>
      </w:r>
      <w:r>
        <w:rPr>
          <w:rFonts w:ascii="Courier New" w:hAnsi="Courier New" w:cs="Courier New"/>
          <w:lang w:val="en-US"/>
        </w:rPr>
        <w:t>:</w:t>
      </w:r>
    </w:p>
    <w:p w14:paraId="71598007" w14:textId="11916FFA" w:rsidR="00544F7B" w:rsidRDefault="00544F7B" w:rsidP="00544F7B">
      <w:pPr>
        <w:jc w:val="both"/>
        <w:rPr>
          <w:rFonts w:ascii="Courier New" w:hAnsi="Courier New" w:cs="Courier New"/>
          <w:lang w:val="en-US"/>
        </w:rPr>
      </w:pPr>
    </w:p>
    <w:p w14:paraId="4AD3D2B6" w14:textId="77777777" w:rsidR="00544F7B" w:rsidRPr="00544F7B" w:rsidRDefault="00544F7B" w:rsidP="00544F7B">
      <w:pPr>
        <w:jc w:val="both"/>
        <w:rPr>
          <w:rFonts w:ascii="Consolas" w:hAnsi="Consolas" w:cs="Courier New"/>
          <w:color w:val="1F3864" w:themeColor="accent5" w:themeShade="80"/>
          <w:lang w:val="en-US"/>
        </w:rPr>
      </w:pPr>
      <w:r w:rsidRPr="00544F7B">
        <w:rPr>
          <w:rFonts w:ascii="Consolas" w:hAnsi="Consolas" w:cs="Courier New"/>
          <w:color w:val="1F3864" w:themeColor="accent5" w:themeShade="80"/>
          <w:lang w:val="en-US"/>
        </w:rPr>
        <w:t>procedure TForm1.Button1</w:t>
      </w:r>
      <w:proofErr w:type="gramStart"/>
      <w:r w:rsidRPr="00544F7B">
        <w:rPr>
          <w:rFonts w:ascii="Consolas" w:hAnsi="Consolas" w:cs="Courier New"/>
          <w:color w:val="1F3864" w:themeColor="accent5" w:themeShade="80"/>
          <w:lang w:val="en-US"/>
        </w:rPr>
        <w:t>Click(</w:t>
      </w:r>
      <w:proofErr w:type="gramEnd"/>
      <w:r w:rsidRPr="00544F7B">
        <w:rPr>
          <w:rFonts w:ascii="Consolas" w:hAnsi="Consolas" w:cs="Courier New"/>
          <w:color w:val="1F3864" w:themeColor="accent5" w:themeShade="80"/>
          <w:lang w:val="en-US"/>
        </w:rPr>
        <w:t xml:space="preserve">Sender: </w:t>
      </w:r>
      <w:proofErr w:type="spellStart"/>
      <w:r w:rsidRPr="00544F7B">
        <w:rPr>
          <w:rFonts w:ascii="Consolas" w:hAnsi="Consolas" w:cs="Courier New"/>
          <w:color w:val="1F3864" w:themeColor="accent5" w:themeShade="80"/>
          <w:lang w:val="en-US"/>
        </w:rPr>
        <w:t>TObject</w:t>
      </w:r>
      <w:proofErr w:type="spellEnd"/>
      <w:r w:rsidRPr="00544F7B">
        <w:rPr>
          <w:rFonts w:ascii="Consolas" w:hAnsi="Consolas" w:cs="Courier New"/>
          <w:color w:val="1F3864" w:themeColor="accent5" w:themeShade="80"/>
          <w:lang w:val="en-US"/>
        </w:rPr>
        <w:t>);</w:t>
      </w:r>
    </w:p>
    <w:p w14:paraId="3B477100" w14:textId="77777777" w:rsidR="00544F7B" w:rsidRPr="00544F7B" w:rsidRDefault="00544F7B" w:rsidP="00544F7B">
      <w:pPr>
        <w:jc w:val="both"/>
        <w:rPr>
          <w:rFonts w:ascii="Consolas" w:hAnsi="Consolas" w:cs="Courier New"/>
          <w:color w:val="1F3864" w:themeColor="accent5" w:themeShade="80"/>
          <w:lang w:val="en-US"/>
        </w:rPr>
      </w:pPr>
      <w:r w:rsidRPr="00544F7B">
        <w:rPr>
          <w:rFonts w:ascii="Consolas" w:hAnsi="Consolas" w:cs="Courier New"/>
          <w:color w:val="1F3864" w:themeColor="accent5" w:themeShade="80"/>
          <w:lang w:val="en-US"/>
        </w:rPr>
        <w:t>begin</w:t>
      </w:r>
    </w:p>
    <w:p w14:paraId="3EC6E185" w14:textId="794B9151" w:rsidR="00544F7B" w:rsidRPr="00544F7B" w:rsidRDefault="00605257" w:rsidP="00544F7B">
      <w:pPr>
        <w:jc w:val="both"/>
        <w:rPr>
          <w:rFonts w:ascii="Consolas" w:hAnsi="Consolas" w:cs="Courier New"/>
          <w:color w:val="1F3864" w:themeColor="accent5" w:themeShade="80"/>
          <w:lang w:val="en-US"/>
        </w:rPr>
      </w:pPr>
      <w:r>
        <w:rPr>
          <w:rFonts w:ascii="Consolas" w:hAnsi="Consolas" w:cs="Courier New"/>
          <w:color w:val="1F3864" w:themeColor="accent5" w:themeShade="80"/>
          <w:lang w:val="en-US"/>
        </w:rPr>
        <w:t>Label1.Caption:=Edit1.Text</w:t>
      </w:r>
      <w:r w:rsidR="00544F7B" w:rsidRPr="00544F7B">
        <w:rPr>
          <w:rFonts w:ascii="Consolas" w:hAnsi="Consolas" w:cs="Courier New"/>
          <w:color w:val="1F3864" w:themeColor="accent5" w:themeShade="80"/>
          <w:lang w:val="en-US"/>
        </w:rPr>
        <w:t>;</w:t>
      </w:r>
    </w:p>
    <w:p w14:paraId="13817ECC" w14:textId="6EC680F5" w:rsidR="00544F7B" w:rsidRPr="00544F7B" w:rsidRDefault="00544F7B" w:rsidP="00544F7B">
      <w:pPr>
        <w:jc w:val="both"/>
        <w:rPr>
          <w:rFonts w:ascii="Consolas" w:hAnsi="Consolas" w:cs="Courier New"/>
          <w:color w:val="1F3864" w:themeColor="accent5" w:themeShade="80"/>
          <w:lang w:val="en-US"/>
        </w:rPr>
      </w:pPr>
      <w:r w:rsidRPr="00544F7B">
        <w:rPr>
          <w:rFonts w:ascii="Consolas" w:hAnsi="Consolas" w:cs="Courier New"/>
          <w:color w:val="1F3864" w:themeColor="accent5" w:themeShade="80"/>
          <w:lang w:val="en-US"/>
        </w:rPr>
        <w:t>end;</w:t>
      </w:r>
    </w:p>
    <w:p w14:paraId="6CEC1119" w14:textId="77777777" w:rsidR="00544F7B" w:rsidRDefault="00544F7B" w:rsidP="00544F7B">
      <w:pPr>
        <w:jc w:val="both"/>
        <w:rPr>
          <w:rFonts w:ascii="Consolas" w:hAnsi="Consolas" w:cs="Courier New"/>
        </w:rPr>
      </w:pPr>
    </w:p>
    <w:p w14:paraId="4844E295" w14:textId="2EEE8734" w:rsidR="00544F7B" w:rsidRPr="00544F7B" w:rsidRDefault="00544F7B" w:rsidP="00544F7B">
      <w:pPr>
        <w:jc w:val="both"/>
        <w:rPr>
          <w:rFonts w:ascii="Consolas" w:hAnsi="Consolas" w:cs="Courier New"/>
        </w:rPr>
      </w:pPr>
      <w:r w:rsidRPr="00544F7B">
        <w:rPr>
          <w:rFonts w:ascii="Consolas" w:hAnsi="Consolas" w:cs="Courier New"/>
        </w:rPr>
        <w:t xml:space="preserve">   </w:t>
      </w:r>
    </w:p>
    <w:p w14:paraId="2710300F" w14:textId="77777777" w:rsidR="00544F7B" w:rsidRPr="00544F7B" w:rsidRDefault="00544F7B" w:rsidP="00544F7B">
      <w:pPr>
        <w:jc w:val="both"/>
        <w:rPr>
          <w:rFonts w:ascii="Courier New" w:hAnsi="Courier New" w:cs="Courier New"/>
        </w:rPr>
      </w:pPr>
    </w:p>
    <w:p w14:paraId="6E58EBD7" w14:textId="77777777" w:rsidR="00544F7B" w:rsidRPr="00544F7B" w:rsidRDefault="00544F7B" w:rsidP="00544F7B">
      <w:pPr>
        <w:jc w:val="both"/>
        <w:rPr>
          <w:rFonts w:ascii="Courier New" w:hAnsi="Courier New" w:cs="Courier New"/>
        </w:rPr>
      </w:pPr>
    </w:p>
    <w:sectPr w:rsidR="00544F7B" w:rsidRPr="00544F7B" w:rsidSect="00CD1FE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6764218"/>
    <w:multiLevelType w:val="hybridMultilevel"/>
    <w:tmpl w:val="A5A4F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05635"/>
    <w:multiLevelType w:val="hybridMultilevel"/>
    <w:tmpl w:val="42562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B6AAB"/>
    <w:multiLevelType w:val="hybridMultilevel"/>
    <w:tmpl w:val="46EC315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EA"/>
    <w:rsid w:val="0000282B"/>
    <w:rsid w:val="000446FF"/>
    <w:rsid w:val="000478AE"/>
    <w:rsid w:val="00066A86"/>
    <w:rsid w:val="000766E7"/>
    <w:rsid w:val="001B1789"/>
    <w:rsid w:val="002D5961"/>
    <w:rsid w:val="00321CB6"/>
    <w:rsid w:val="00351394"/>
    <w:rsid w:val="0038101A"/>
    <w:rsid w:val="00391FD2"/>
    <w:rsid w:val="003948B5"/>
    <w:rsid w:val="003A0A69"/>
    <w:rsid w:val="003A7B33"/>
    <w:rsid w:val="003D1704"/>
    <w:rsid w:val="003E3BB4"/>
    <w:rsid w:val="00435F23"/>
    <w:rsid w:val="00472D7D"/>
    <w:rsid w:val="004B30AD"/>
    <w:rsid w:val="004E5EE0"/>
    <w:rsid w:val="00515B32"/>
    <w:rsid w:val="00544F7B"/>
    <w:rsid w:val="005B7D5B"/>
    <w:rsid w:val="005E5397"/>
    <w:rsid w:val="005F3D3D"/>
    <w:rsid w:val="00605257"/>
    <w:rsid w:val="00674198"/>
    <w:rsid w:val="006A02B9"/>
    <w:rsid w:val="00712863"/>
    <w:rsid w:val="008644FC"/>
    <w:rsid w:val="00932784"/>
    <w:rsid w:val="009C2EA5"/>
    <w:rsid w:val="009F01A6"/>
    <w:rsid w:val="00A27FF9"/>
    <w:rsid w:val="00AF212A"/>
    <w:rsid w:val="00AF434E"/>
    <w:rsid w:val="00B461DD"/>
    <w:rsid w:val="00B6498D"/>
    <w:rsid w:val="00B94D3F"/>
    <w:rsid w:val="00C23BEA"/>
    <w:rsid w:val="00CA3119"/>
    <w:rsid w:val="00CD1FE0"/>
    <w:rsid w:val="00CD248B"/>
    <w:rsid w:val="00CF5F64"/>
    <w:rsid w:val="00D1721C"/>
    <w:rsid w:val="00D84CDE"/>
    <w:rsid w:val="00D90032"/>
    <w:rsid w:val="00E303E3"/>
    <w:rsid w:val="00E32DCA"/>
    <w:rsid w:val="00E757BE"/>
    <w:rsid w:val="00E90E85"/>
    <w:rsid w:val="00E972F9"/>
    <w:rsid w:val="00EA1493"/>
    <w:rsid w:val="00EE1B3E"/>
    <w:rsid w:val="00F03135"/>
    <w:rsid w:val="00F138AA"/>
    <w:rsid w:val="00F47FCB"/>
    <w:rsid w:val="00F74025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8C7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F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E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1FE0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D1F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Кульбако</dc:creator>
  <cp:keywords/>
  <dc:description/>
  <cp:lastModifiedBy>Пользователь Windows</cp:lastModifiedBy>
  <cp:revision>35</cp:revision>
  <cp:lastPrinted>2016-12-07T18:14:00Z</cp:lastPrinted>
  <dcterms:created xsi:type="dcterms:W3CDTF">2016-09-29T17:00:00Z</dcterms:created>
  <dcterms:modified xsi:type="dcterms:W3CDTF">2016-12-07T18:14:00Z</dcterms:modified>
</cp:coreProperties>
</file>